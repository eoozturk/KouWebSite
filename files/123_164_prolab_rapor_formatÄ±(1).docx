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F6" w:rsidRPr="007A12F6" w:rsidRDefault="001A26B3" w:rsidP="007A12F6">
      <w:pPr>
        <w:pStyle w:val="Title1"/>
      </w:pPr>
      <w:r>
        <w:t>PAİNT UYGULAMSI</w:t>
      </w:r>
    </w:p>
    <w:p w:rsidR="00E37D37" w:rsidRDefault="004F6008" w:rsidP="00EE4C87">
      <w:pPr>
        <w:pStyle w:val="Author"/>
      </w:pPr>
      <w:r>
        <w:t>1.</w:t>
      </w:r>
      <w:r w:rsidR="00A613E9">
        <w:t>Öğrencinin</w:t>
      </w:r>
      <w:r w:rsidR="00A613E9">
        <w:rPr>
          <w:rFonts w:eastAsia="Times New Roman"/>
        </w:rPr>
        <w:t xml:space="preserve"> </w:t>
      </w:r>
      <w:r w:rsidR="00A613E9">
        <w:t>Adı</w:t>
      </w:r>
      <w:r w:rsidR="00A613E9">
        <w:rPr>
          <w:rFonts w:eastAsia="Times New Roman"/>
        </w:rPr>
        <w:t xml:space="preserve"> </w:t>
      </w:r>
      <w:r>
        <w:t>Soyadı</w:t>
      </w:r>
      <w:r w:rsidR="001A26B3">
        <w:t xml:space="preserve"> </w:t>
      </w:r>
      <w:r w:rsidR="001A26B3" w:rsidRPr="001A26B3">
        <w:rPr>
          <w:i w:val="0"/>
        </w:rPr>
        <w:t>ve</w:t>
      </w:r>
      <w:r w:rsidR="00A613E9">
        <w:rPr>
          <w:rFonts w:eastAsia="Times New Roman"/>
        </w:rPr>
        <w:t xml:space="preserve"> </w:t>
      </w:r>
      <w:r>
        <w:t>2.Öğrencinin</w:t>
      </w:r>
      <w:r>
        <w:rPr>
          <w:rFonts w:eastAsia="Times New Roman"/>
        </w:rPr>
        <w:t xml:space="preserve"> </w:t>
      </w:r>
      <w:r>
        <w:t>Adı</w:t>
      </w:r>
      <w:r>
        <w:rPr>
          <w:rFonts w:eastAsia="Times New Roman"/>
        </w:rPr>
        <w:t xml:space="preserve"> </w:t>
      </w:r>
      <w:r>
        <w:t>Soyadı</w:t>
      </w:r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7A12F6" w:rsidRDefault="004F6008" w:rsidP="007A12F6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:rsidR="00E37D37" w:rsidRPr="007A12F6" w:rsidRDefault="006B7F4B" w:rsidP="007A12F6">
      <w:pPr>
        <w:pStyle w:val="Affiliation"/>
      </w:pPr>
      <w:hyperlink r:id="rId7" w:history="1">
        <w:r w:rsidR="004F6008" w:rsidRPr="00C36982">
          <w:rPr>
            <w:rStyle w:val="Kpr"/>
            <w:rFonts w:eastAsia="Times New Roman"/>
            <w:sz w:val="18"/>
          </w:rPr>
          <w:t>1.öğrenci@mail</w:t>
        </w:r>
      </w:hyperlink>
      <w:r w:rsidR="007A295D">
        <w:t>,</w:t>
      </w:r>
      <w:r w:rsidR="007A12F6">
        <w:rPr>
          <w:rFonts w:eastAsia="Times New Roman"/>
          <w:sz w:val="18"/>
        </w:rPr>
        <w:t xml:space="preserve"> </w:t>
      </w:r>
      <w:hyperlink r:id="rId8" w:history="1">
        <w:r w:rsidR="004F6008" w:rsidRPr="00C36982">
          <w:rPr>
            <w:rStyle w:val="Kpr"/>
            <w:rFonts w:eastAsia="Times New Roman"/>
            <w:sz w:val="18"/>
          </w:rPr>
          <w:t>2.öğrenci@mail</w:t>
        </w:r>
      </w:hyperlink>
      <w:r w:rsidR="007A295D">
        <w:t xml:space="preserve"> </w:t>
      </w:r>
      <w:r w:rsidR="007A295D" w:rsidRPr="007A295D">
        <w:rPr>
          <w:sz w:val="18"/>
          <w:szCs w:val="18"/>
        </w:rPr>
        <w:t>ve</w:t>
      </w:r>
      <w:r w:rsidR="007A295D">
        <w:t xml:space="preserve"> </w:t>
      </w:r>
      <w:hyperlink r:id="rId9" w:history="1">
        <w:r w:rsidR="007A295D" w:rsidRPr="00C36982">
          <w:rPr>
            <w:rStyle w:val="Kpr"/>
            <w:rFonts w:eastAsia="Times New Roman"/>
            <w:sz w:val="18"/>
          </w:rPr>
          <w:t>2.öğrenci@mail</w:t>
        </w:r>
      </w:hyperlink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Default="004F6008">
      <w:pPr>
        <w:pStyle w:val="AbstractHeading"/>
        <w:jc w:val="both"/>
      </w:pPr>
      <w:r>
        <w:lastRenderedPageBreak/>
        <w:t>Özet</w:t>
      </w:r>
    </w:p>
    <w:p w:rsidR="00E37D37" w:rsidRDefault="00303959">
      <w:pPr>
        <w:pStyle w:val="BodyTextKeep"/>
        <w:ind w:right="0"/>
        <w:rPr>
          <w:i/>
        </w:rPr>
      </w:pPr>
      <w:r>
        <w:rPr>
          <w:i/>
        </w:rPr>
        <w:t>Bu kısma 200 kelimeyi aşmayacak şekilde projenin özeti yazılmalıdır. Projeyi geliştirirken hangi aşamada hangi yöntemleri kullandığınızdan bahsetmelisiniz. P</w:t>
      </w:r>
      <w:r w:rsidRPr="00303959">
        <w:rPr>
          <w:i/>
        </w:rPr>
        <w:t>rojenin özgün değeri ve beklenen sonucunun etkileri vurgulanmalıdır</w:t>
      </w:r>
      <w:r>
        <w:rPr>
          <w:i/>
        </w:rPr>
        <w:t xml:space="preserve">. Yazı formatı ve büyüklüğü sabittir, değiştirmeyiniz(genel yazım şartları için </w:t>
      </w:r>
      <w:r w:rsidR="007A12F6">
        <w:rPr>
          <w:i/>
        </w:rPr>
        <w:t>7</w:t>
      </w:r>
      <w:r>
        <w:rPr>
          <w:i/>
        </w:rPr>
        <w:t xml:space="preserve">. </w:t>
      </w:r>
      <w:r w:rsidR="00751BF2">
        <w:rPr>
          <w:i/>
        </w:rPr>
        <w:t>k</w:t>
      </w:r>
      <w:r>
        <w:rPr>
          <w:i/>
        </w:rPr>
        <w:t>ısma bakınız).</w:t>
      </w:r>
      <w:r w:rsidR="00BC0221">
        <w:rPr>
          <w:i/>
        </w:rPr>
        <w:t xml:space="preserve">Rapor toplamda </w:t>
      </w:r>
      <w:r w:rsidR="007A12F6">
        <w:rPr>
          <w:i/>
        </w:rPr>
        <w:t>5-11</w:t>
      </w:r>
      <w:r w:rsidR="00BC0221">
        <w:rPr>
          <w:i/>
        </w:rPr>
        <w:t xml:space="preserve"> sayfa aralığında olmalı. 6 sayfadan az 8 sayfadan fazla olmamalı. Projenizden direkt kod alıp rapora yapıştırmayın. Çok kritik gördüğünüz kod parçalarını direkt rapora eklemek yerine </w:t>
      </w:r>
      <w:proofErr w:type="spellStart"/>
      <w:r w:rsidR="00BC0221" w:rsidRPr="00BC0221">
        <w:rPr>
          <w:i/>
        </w:rPr>
        <w:t>pseudocod</w:t>
      </w:r>
      <w:r w:rsidR="00BC0221">
        <w:rPr>
          <w:i/>
        </w:rPr>
        <w:t>’unu</w:t>
      </w:r>
      <w:proofErr w:type="spellEnd"/>
      <w:r w:rsidR="00BC0221">
        <w:rPr>
          <w:i/>
        </w:rPr>
        <w:t xml:space="preserve"> (yalancı kod)ekleyiniz.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E37D37" w:rsidRDefault="00A613E9">
      <w:pPr>
        <w:pStyle w:val="Balk1"/>
        <w:jc w:val="both"/>
      </w:pPr>
      <w:r>
        <w:t>Giriş</w:t>
      </w:r>
    </w:p>
    <w:p w:rsidR="00E01C04" w:rsidRP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  <w:r w:rsidRPr="007A12F6">
        <w:rPr>
          <w:sz w:val="18"/>
          <w:szCs w:val="18"/>
        </w:rPr>
        <w:t>Problemin kısa tanımı</w:t>
      </w:r>
    </w:p>
    <w:p w:rsidR="00E01C04" w:rsidRDefault="00E01C04" w:rsidP="00E01C04">
      <w:pPr>
        <w:pStyle w:val="Balk1"/>
        <w:jc w:val="both"/>
      </w:pPr>
      <w:r w:rsidRPr="00E01C04">
        <w:t>Temel Bilgiler</w:t>
      </w:r>
    </w:p>
    <w:p w:rsidR="00E01C04" w:rsidRDefault="00E01C04" w:rsidP="00E01C04">
      <w:pPr>
        <w:rPr>
          <w:sz w:val="18"/>
          <w:szCs w:val="18"/>
        </w:rPr>
      </w:pPr>
      <w:r>
        <w:rPr>
          <w:sz w:val="18"/>
          <w:szCs w:val="18"/>
        </w:rPr>
        <w:t>Projeyi gerçeklerken yararlandığınız teknolojilerden(</w:t>
      </w:r>
      <w:proofErr w:type="spellStart"/>
      <w:r>
        <w:rPr>
          <w:sz w:val="18"/>
          <w:szCs w:val="18"/>
        </w:rPr>
        <w:t>GoogleMap</w:t>
      </w:r>
      <w:proofErr w:type="spellEnd"/>
      <w:r>
        <w:rPr>
          <w:sz w:val="18"/>
          <w:szCs w:val="18"/>
        </w:rPr>
        <w:t xml:space="preserve">, JSP,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, ASP, </w:t>
      </w:r>
      <w:proofErr w:type="spellStart"/>
      <w:r w:rsidR="00EE4C87" w:rsidRPr="00EE4C87">
        <w:rPr>
          <w:sz w:val="18"/>
          <w:szCs w:val="18"/>
        </w:rPr>
        <w:t>ZXi</w:t>
      </w:r>
      <w:r w:rsidR="00EE4C87">
        <w:rPr>
          <w:sz w:val="18"/>
          <w:szCs w:val="18"/>
        </w:rPr>
        <w:t>ng</w:t>
      </w:r>
      <w:proofErr w:type="spellEnd"/>
      <w:r w:rsidR="00EE4C87">
        <w:rPr>
          <w:sz w:val="18"/>
          <w:szCs w:val="18"/>
        </w:rPr>
        <w:t xml:space="preserve"> kütüphanesi, </w:t>
      </w:r>
      <w:proofErr w:type="spellStart"/>
      <w:r w:rsidR="00EE4C87" w:rsidRPr="00EE4C87">
        <w:rPr>
          <w:sz w:val="18"/>
          <w:szCs w:val="18"/>
        </w:rPr>
        <w:t>JoltImage</w:t>
      </w:r>
      <w:proofErr w:type="spellEnd"/>
      <w:r w:rsidR="00EE4C87" w:rsidRPr="00EE4C87">
        <w:rPr>
          <w:sz w:val="18"/>
          <w:szCs w:val="18"/>
        </w:rPr>
        <w:t xml:space="preserve"> SDK </w:t>
      </w:r>
      <w:r>
        <w:rPr>
          <w:sz w:val="18"/>
          <w:szCs w:val="18"/>
        </w:rPr>
        <w:t>vb.) kısaca bahsediniz.</w:t>
      </w:r>
    </w:p>
    <w:p w:rsidR="00E01C04" w:rsidRDefault="00E01C04" w:rsidP="00E01C04">
      <w:pPr>
        <w:rPr>
          <w:sz w:val="18"/>
          <w:szCs w:val="18"/>
        </w:rPr>
      </w:pPr>
    </w:p>
    <w:p w:rsidR="00E01C04" w:rsidRDefault="007A12F6" w:rsidP="00E01C04">
      <w:pPr>
        <w:pStyle w:val="Balk1"/>
        <w:jc w:val="both"/>
      </w:pPr>
      <w:r>
        <w:t>Geliştirilen Mimari</w:t>
      </w:r>
    </w:p>
    <w:p w:rsidR="007A12F6" w:rsidRP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3.1</w:t>
      </w:r>
      <w:r w:rsidRPr="007A12F6">
        <w:rPr>
          <w:sz w:val="18"/>
          <w:szCs w:val="18"/>
        </w:rPr>
        <w:t xml:space="preserve"> Kullanılan sınıfların ve metotlarının kısa açıklamaları</w:t>
      </w:r>
    </w:p>
    <w:p w:rsidR="007A12F6" w:rsidRP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3.2</w:t>
      </w:r>
      <w:r w:rsidRPr="007A12F6">
        <w:rPr>
          <w:sz w:val="18"/>
          <w:szCs w:val="18"/>
        </w:rPr>
        <w:t xml:space="preserve"> Kullanılan veri yapılarının küçük örneklerle anlatımı ve kısa açıklamaları</w:t>
      </w:r>
    </w:p>
    <w:p w:rsidR="007A12F6" w:rsidRP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3.3</w:t>
      </w:r>
      <w:r w:rsidRPr="007A12F6">
        <w:rPr>
          <w:sz w:val="18"/>
          <w:szCs w:val="18"/>
        </w:rPr>
        <w:t xml:space="preserve"> Karşılaşılan problemler ve çözüm yaklaşımları</w:t>
      </w:r>
    </w:p>
    <w:p w:rsidR="007A12F6" w:rsidRP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3.4</w:t>
      </w:r>
      <w:r w:rsidRPr="007A12F6">
        <w:rPr>
          <w:sz w:val="18"/>
          <w:szCs w:val="18"/>
        </w:rPr>
        <w:t xml:space="preserve"> Yazılım Geliştirme İçin Harcanan Süreler (kişi ve saat bazında)</w:t>
      </w:r>
    </w:p>
    <w:p w:rsid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3.5 </w:t>
      </w:r>
      <w:r w:rsidRPr="007A12F6">
        <w:rPr>
          <w:sz w:val="18"/>
          <w:szCs w:val="18"/>
        </w:rPr>
        <w:t>Dosyalama sisteminin, örnek veriler üzerinden anlatımı</w:t>
      </w:r>
    </w:p>
    <w:p w:rsid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</w:p>
    <w:p w:rsidR="007A12F6" w:rsidRDefault="007A12F6" w:rsidP="007A12F6">
      <w:pPr>
        <w:pStyle w:val="Balk1"/>
        <w:jc w:val="both"/>
      </w:pPr>
      <w:r>
        <w:t xml:space="preserve">Kullanıcı </w:t>
      </w:r>
      <w:proofErr w:type="spellStart"/>
      <w:r>
        <w:t>Kataloğu</w:t>
      </w:r>
      <w:proofErr w:type="spellEnd"/>
    </w:p>
    <w:p w:rsidR="007A12F6" w:rsidRPr="007A12F6" w:rsidRDefault="007A12F6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Geliştirilen </w:t>
      </w:r>
      <w:r w:rsidRPr="007A12F6">
        <w:rPr>
          <w:sz w:val="18"/>
          <w:szCs w:val="18"/>
        </w:rPr>
        <w:t>Programın İşletimi ve Ekran Görüntü</w:t>
      </w:r>
      <w:r>
        <w:rPr>
          <w:sz w:val="18"/>
          <w:szCs w:val="18"/>
        </w:rPr>
        <w:t>leri</w:t>
      </w:r>
      <w:r w:rsidRPr="007A12F6">
        <w:rPr>
          <w:sz w:val="18"/>
          <w:szCs w:val="18"/>
        </w:rPr>
        <w:t xml:space="preserve"> (en az 1 tane)</w:t>
      </w:r>
      <w:r>
        <w:rPr>
          <w:sz w:val="18"/>
          <w:szCs w:val="18"/>
        </w:rPr>
        <w:t xml:space="preserve"> ile anlatımı</w:t>
      </w:r>
    </w:p>
    <w:p w:rsidR="007A12F6" w:rsidRPr="007A12F6" w:rsidRDefault="007A12F6" w:rsidP="007A12F6"/>
    <w:p w:rsidR="00751BF2" w:rsidRDefault="00751BF2" w:rsidP="00751BF2">
      <w:pPr>
        <w:pStyle w:val="Balk1"/>
        <w:jc w:val="both"/>
      </w:pPr>
      <w:r>
        <w:t>Sonuçlar</w:t>
      </w:r>
    </w:p>
    <w:p w:rsidR="00751BF2" w:rsidRPr="00E01C04" w:rsidRDefault="00BC0221" w:rsidP="00E01C04">
      <w:pPr>
        <w:rPr>
          <w:sz w:val="18"/>
          <w:szCs w:val="18"/>
        </w:rPr>
      </w:pPr>
      <w:r w:rsidRPr="00BC0221">
        <w:rPr>
          <w:sz w:val="18"/>
          <w:szCs w:val="18"/>
        </w:rPr>
        <w:t>Bu bölümde çalışmanızın genel bir değerlendirmesini yapınız, problem teşkil eden yanlarını veriniz, belirlenen hedefe ulaşma düzeyini vs. açıklayınız.</w:t>
      </w:r>
    </w:p>
    <w:p w:rsidR="00751BF2" w:rsidRDefault="00751BF2" w:rsidP="00751BF2">
      <w:pPr>
        <w:pStyle w:val="Balk1"/>
        <w:jc w:val="both"/>
      </w:pPr>
      <w:r>
        <w:t>Kaynakça</w:t>
      </w:r>
    </w:p>
    <w:p w:rsidR="00751BF2" w:rsidRDefault="00751BF2" w:rsidP="00751BF2">
      <w:pPr>
        <w:pStyle w:val="BodyTextKeep"/>
        <w:ind w:right="0"/>
        <w:rPr>
          <w:color w:val="000000"/>
        </w:rPr>
      </w:pPr>
      <w:r w:rsidRPr="00751BF2">
        <w:rPr>
          <w:color w:val="000000"/>
        </w:rPr>
        <w:t>Her bir kaynak aşağıda verildiği gibi numaralandırılmalıdır.</w:t>
      </w:r>
      <w:r>
        <w:rPr>
          <w:color w:val="000000"/>
        </w:rPr>
        <w:t xml:space="preserve"> Her bir kaynak mutlaka rapor içinde gösterilmelidir. Salt kaynak listesi sıralamayınız. Rapor için</w:t>
      </w:r>
      <w:bookmarkStart w:id="0" w:name="_GoBack"/>
      <w:bookmarkEnd w:id="0"/>
      <w:r>
        <w:rPr>
          <w:color w:val="000000"/>
        </w:rPr>
        <w:t xml:space="preserve">de verdiğiniz </w:t>
      </w:r>
      <w:r>
        <w:rPr>
          <w:color w:val="000000"/>
        </w:rPr>
        <w:lastRenderedPageBreak/>
        <w:t>kaynaktan nerede yararlandı iseniz hemen yanında şu şekilde atfediniz</w:t>
      </w:r>
      <w:r w:rsidR="00AE0163">
        <w:rPr>
          <w:color w:val="000000"/>
        </w:rPr>
        <w:t xml:space="preserve"> </w:t>
      </w:r>
      <w:r>
        <w:rPr>
          <w:color w:val="000000"/>
        </w:rPr>
        <w:t>[1] gibi.</w:t>
      </w:r>
      <w:r w:rsidRPr="00751BF2">
        <w:rPr>
          <w:color w:val="000000"/>
        </w:rPr>
        <w:t xml:space="preserve"> </w:t>
      </w:r>
    </w:p>
    <w:p w:rsidR="00751BF2" w:rsidRDefault="00751BF2" w:rsidP="00751BF2">
      <w:pPr>
        <w:pStyle w:val="BodyTextKeep"/>
        <w:ind w:right="0"/>
        <w:rPr>
          <w:color w:val="000000"/>
        </w:rPr>
      </w:pPr>
    </w:p>
    <w:p w:rsidR="00751BF2" w:rsidRDefault="00751BF2" w:rsidP="00751BF2">
      <w:pPr>
        <w:pStyle w:val="Reference"/>
        <w:ind w:left="357" w:hanging="357"/>
      </w:pPr>
      <w:r>
        <w:t xml:space="preserve">Yazar soyadı, Adının ilk harfi ve varsa aynı şekilde </w:t>
      </w:r>
      <w:proofErr w:type="gramStart"/>
      <w:r>
        <w:t>diğer  yazarlar</w:t>
      </w:r>
      <w:proofErr w:type="gramEnd"/>
      <w:r>
        <w:t>, “Çalışmanın adı”, Çalışmanın yayınlandığı dergi (veya internet sayfası gibi), yayın yılı.</w:t>
      </w:r>
    </w:p>
    <w:p w:rsidR="00751BF2" w:rsidRDefault="00751BF2" w:rsidP="00751BF2">
      <w:pPr>
        <w:pStyle w:val="Reference"/>
        <w:ind w:left="357" w:hanging="357"/>
      </w:pPr>
      <w:bookmarkStart w:id="1" w:name="Lyo88"/>
      <w:proofErr w:type="spellStart"/>
      <w:r>
        <w:t>Smith</w:t>
      </w:r>
      <w:proofErr w:type="spellEnd"/>
      <w:r>
        <w:t>,</w:t>
      </w:r>
      <w:r>
        <w:rPr>
          <w:rFonts w:eastAsia="Times New Roman"/>
        </w:rPr>
        <w:t xml:space="preserve"> </w:t>
      </w:r>
      <w:r>
        <w:t>J.</w:t>
      </w:r>
      <w:r>
        <w:rPr>
          <w:rFonts w:eastAsia="Times New Roman"/>
        </w:rPr>
        <w:t xml:space="preserve"> </w:t>
      </w:r>
      <w:r>
        <w:t>O.</w:t>
      </w:r>
      <w:r>
        <w:rPr>
          <w:rFonts w:eastAsia="Times New Roman"/>
        </w:rPr>
        <w:t xml:space="preserve"> </w:t>
      </w:r>
      <w:proofErr w:type="spellStart"/>
      <w: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t>Abel</w:t>
      </w:r>
      <w:proofErr w:type="spellEnd"/>
      <w:r>
        <w:t>,</w:t>
      </w:r>
      <w:r>
        <w:rPr>
          <w:rFonts w:eastAsia="Times New Roman"/>
        </w:rPr>
        <w:t xml:space="preserve"> </w:t>
      </w:r>
      <w:r>
        <w:t>J.</w:t>
      </w:r>
      <w:r>
        <w:rPr>
          <w:rFonts w:eastAsia="Times New Roman"/>
        </w:rPr>
        <w:t xml:space="preserve"> </w:t>
      </w:r>
      <w:r>
        <w:t>S</w:t>
      </w:r>
      <w:proofErr w:type="gramStart"/>
      <w:r>
        <w:t>.,</w:t>
      </w:r>
      <w:proofErr w:type="gramEnd"/>
      <w:r>
        <w:rPr>
          <w:rFonts w:eastAsia="Times New Roman"/>
        </w:rPr>
        <w:t xml:space="preserve"> </w:t>
      </w:r>
      <w:r>
        <w:t>``Bark</w:t>
      </w:r>
      <w:r>
        <w:rPr>
          <w:rFonts w:eastAsia="Times New Roman"/>
        </w:rPr>
        <w:t xml:space="preserve"> </w:t>
      </w:r>
      <w:proofErr w:type="spellStart"/>
      <w:r>
        <w:t>and</w:t>
      </w:r>
      <w:proofErr w:type="spellEnd"/>
      <w:r>
        <w:rPr>
          <w:rFonts w:eastAsia="Times New Roman"/>
        </w:rPr>
        <w:t xml:space="preserve"> </w:t>
      </w:r>
      <w:r>
        <w:t>ERB</w:t>
      </w:r>
      <w:r>
        <w:rPr>
          <w:rFonts w:eastAsia="Times New Roman"/>
        </w:rPr>
        <w:t xml:space="preserve"> </w:t>
      </w:r>
      <w:proofErr w:type="spellStart"/>
      <w:r>
        <w:t>Bilinear</w:t>
      </w:r>
      <w:proofErr w:type="spellEnd"/>
      <w:r>
        <w:rPr>
          <w:rFonts w:eastAsia="Times New Roman"/>
        </w:rPr>
        <w:t xml:space="preserve"> </w:t>
      </w:r>
      <w:proofErr w:type="spellStart"/>
      <w:r>
        <w:t>Trans</w:t>
      </w:r>
      <w:r>
        <w:softHyphen/>
        <w:t>forms</w:t>
      </w:r>
      <w:proofErr w:type="spellEnd"/>
      <w:r>
        <w:t>'',</w:t>
      </w:r>
      <w:r>
        <w:rPr>
          <w:rFonts w:eastAsia="Times New Roman"/>
        </w:rPr>
        <w:t xml:space="preserve"> </w:t>
      </w:r>
      <w:r>
        <w:rPr>
          <w:i/>
        </w:rPr>
        <w:t>IEEE</w:t>
      </w:r>
      <w:r>
        <w:rPr>
          <w:rFonts w:eastAsia="Times New Roman"/>
          <w:i/>
        </w:rPr>
        <w:t xml:space="preserve"> </w:t>
      </w:r>
      <w:r>
        <w:rPr>
          <w:i/>
        </w:rPr>
        <w:t>Trans.</w:t>
      </w:r>
      <w:r>
        <w:rPr>
          <w:rFonts w:eastAsia="Times New Roman"/>
          <w:i/>
        </w:rPr>
        <w:t xml:space="preserve"> </w:t>
      </w:r>
      <w:proofErr w:type="spellStart"/>
      <w:r>
        <w:rPr>
          <w:i/>
        </w:rPr>
        <w:t>Speech</w:t>
      </w:r>
      <w:proofErr w:type="spellEnd"/>
      <w:r>
        <w:rPr>
          <w:rFonts w:eastAsia="Times New Roman"/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rFonts w:eastAsia="Times New Roman"/>
          <w:i/>
        </w:rPr>
        <w:t xml:space="preserve"> </w:t>
      </w:r>
      <w:proofErr w:type="spellStart"/>
      <w:r>
        <w:rPr>
          <w:i/>
        </w:rPr>
        <w:t>Audio</w:t>
      </w:r>
      <w:proofErr w:type="spellEnd"/>
      <w:r>
        <w:rPr>
          <w:rFonts w:eastAsia="Times New Roman"/>
          <w:i/>
        </w:rPr>
        <w:t xml:space="preserve"> </w:t>
      </w:r>
      <w:proofErr w:type="spellStart"/>
      <w:r>
        <w:rPr>
          <w:i/>
        </w:rPr>
        <w:t>Proc</w:t>
      </w:r>
      <w:proofErr w:type="spellEnd"/>
      <w:proofErr w:type="gramStart"/>
      <w:r>
        <w:t>.,</w:t>
      </w:r>
      <w:proofErr w:type="gramEnd"/>
      <w:r>
        <w:rPr>
          <w:rFonts w:eastAsia="Times New Roman"/>
        </w:rPr>
        <w:t xml:space="preserve"> </w:t>
      </w:r>
      <w:r>
        <w:t>7(6):697-708,</w:t>
      </w:r>
      <w:r>
        <w:rPr>
          <w:rFonts w:eastAsia="Times New Roman"/>
        </w:rPr>
        <w:t xml:space="preserve"> </w:t>
      </w:r>
      <w:r>
        <w:t>1999.</w:t>
      </w:r>
    </w:p>
    <w:bookmarkEnd w:id="1"/>
    <w:p w:rsidR="00E01C04" w:rsidRPr="00E01C04" w:rsidRDefault="00E01C04" w:rsidP="00E01C04">
      <w:pPr>
        <w:rPr>
          <w:sz w:val="18"/>
          <w:szCs w:val="18"/>
        </w:rPr>
      </w:pPr>
    </w:p>
    <w:p w:rsidR="00E37D37" w:rsidRDefault="00A613E9">
      <w:pPr>
        <w:pStyle w:val="Balk1"/>
        <w:jc w:val="both"/>
      </w:pPr>
      <w:r>
        <w:t>Sayfa</w:t>
      </w:r>
      <w:r>
        <w:rPr>
          <w:rFonts w:eastAsia="Times New Roman"/>
        </w:rPr>
        <w:t xml:space="preserve"> </w:t>
      </w:r>
      <w:r>
        <w:t>Düzeni</w:t>
      </w:r>
      <w:r>
        <w:rPr>
          <w:rFonts w:eastAsia="Times New Roman"/>
        </w:rPr>
        <w:t xml:space="preserve"> </w:t>
      </w:r>
      <w:r>
        <w:t>ve</w:t>
      </w:r>
      <w:r>
        <w:rPr>
          <w:rFonts w:eastAsia="Times New Roman"/>
        </w:rPr>
        <w:t xml:space="preserve"> </w:t>
      </w:r>
      <w:r w:rsidR="00751BF2">
        <w:t>Biçimi</w:t>
      </w:r>
    </w:p>
    <w:p w:rsidR="00E37D37" w:rsidRDefault="00A613E9">
      <w:pPr>
        <w:pStyle w:val="BodyTextKeep"/>
        <w:ind w:right="0"/>
      </w:pPr>
      <w:r>
        <w:t>Sayfa</w:t>
      </w:r>
      <w:r>
        <w:rPr>
          <w:rFonts w:eastAsia="Times New Roman"/>
        </w:rPr>
        <w:t xml:space="preserve"> </w:t>
      </w:r>
      <w:r>
        <w:t>düzeni</w:t>
      </w:r>
      <w:r>
        <w:rPr>
          <w:rFonts w:eastAsia="Times New Roman"/>
        </w:rPr>
        <w:t xml:space="preserve"> </w:t>
      </w:r>
      <w:r>
        <w:t>yapılırken</w:t>
      </w:r>
      <w:r>
        <w:rPr>
          <w:rFonts w:eastAsia="Times New Roman"/>
        </w:rPr>
        <w:t xml:space="preserve"> </w:t>
      </w:r>
      <w:r>
        <w:t>aşağıdaki</w:t>
      </w:r>
      <w:r>
        <w:rPr>
          <w:rFonts w:eastAsia="Times New Roman"/>
        </w:rPr>
        <w:t xml:space="preserve"> </w:t>
      </w:r>
      <w:r>
        <w:t>kurallara</w:t>
      </w:r>
      <w:r>
        <w:rPr>
          <w:rFonts w:eastAsia="Times New Roman"/>
        </w:rPr>
        <w:t xml:space="preserve"> </w:t>
      </w:r>
      <w:r>
        <w:t>uyulmalıdır.</w:t>
      </w:r>
      <w:r w:rsidR="00303959">
        <w:t xml:space="preserve"> </w:t>
      </w:r>
    </w:p>
    <w:p w:rsidR="00E37D37" w:rsidRDefault="00A613E9">
      <w:pPr>
        <w:pStyle w:val="Balk2"/>
      </w:pPr>
      <w:r>
        <w:t>Temel</w:t>
      </w:r>
      <w:r>
        <w:rPr>
          <w:rFonts w:eastAsia="Times New Roman"/>
        </w:rPr>
        <w:t xml:space="preserve"> </w:t>
      </w:r>
      <w:r>
        <w:t>Düzen</w:t>
      </w:r>
      <w:r>
        <w:rPr>
          <w:rFonts w:eastAsia="Times New Roman"/>
        </w:rPr>
        <w:t xml:space="preserve"> </w:t>
      </w:r>
      <w:r>
        <w:t>Özellikleri</w:t>
      </w:r>
    </w:p>
    <w:p w:rsidR="00E37D37" w:rsidRDefault="00E01C04">
      <w:pPr>
        <w:pStyle w:val="GvdeMetniGirintisi"/>
        <w:numPr>
          <w:ilvl w:val="0"/>
          <w:numId w:val="3"/>
        </w:numPr>
        <w:ind w:right="0"/>
        <w:rPr>
          <w:rFonts w:eastAsia="Times New Roman"/>
        </w:rPr>
      </w:pPr>
      <w:r>
        <w:t xml:space="preserve">Rapor </w:t>
      </w:r>
      <w:r w:rsidR="00A613E9">
        <w:t>A4</w:t>
      </w:r>
      <w:r w:rsidR="00A613E9">
        <w:rPr>
          <w:rFonts w:eastAsia="Times New Roman"/>
        </w:rPr>
        <w:t xml:space="preserve"> </w:t>
      </w:r>
      <w:r w:rsidR="00A613E9">
        <w:t>formatında</w:t>
      </w:r>
      <w:r w:rsidR="00A613E9">
        <w:rPr>
          <w:rFonts w:eastAsia="Times New Roman"/>
        </w:rPr>
        <w:t xml:space="preserve"> </w:t>
      </w:r>
      <w:r w:rsidR="00A613E9">
        <w:t>hazırlanmalıdır.</w:t>
      </w:r>
      <w:r w:rsidR="00A613E9">
        <w:rPr>
          <w:rFonts w:eastAsia="Times New Roman"/>
        </w:rPr>
        <w:t xml:space="preserve"> </w:t>
      </w:r>
    </w:p>
    <w:p w:rsidR="00E37D37" w:rsidRDefault="00A613E9">
      <w:pPr>
        <w:pStyle w:val="GvdeMetniGirintisi"/>
        <w:numPr>
          <w:ilvl w:val="0"/>
          <w:numId w:val="3"/>
        </w:numPr>
        <w:ind w:right="0"/>
      </w:pPr>
      <w:r>
        <w:t>Başlık</w:t>
      </w:r>
      <w:r>
        <w:rPr>
          <w:rFonts w:eastAsia="Times New Roman"/>
        </w:rPr>
        <w:t xml:space="preserve"> </w:t>
      </w:r>
      <w:r>
        <w:t>kısmı</w:t>
      </w:r>
      <w:r>
        <w:rPr>
          <w:rFonts w:eastAsia="Times New Roman"/>
        </w:rPr>
        <w:t xml:space="preserve"> </w:t>
      </w:r>
      <w:r>
        <w:t>ve</w:t>
      </w:r>
      <w:r>
        <w:rPr>
          <w:rFonts w:eastAsia="Times New Roman"/>
        </w:rPr>
        <w:t xml:space="preserve"> </w:t>
      </w:r>
      <w:r>
        <w:t>sayfa</w:t>
      </w:r>
      <w:r>
        <w:rPr>
          <w:rFonts w:eastAsia="Times New Roman"/>
        </w:rPr>
        <w:t xml:space="preserve"> </w:t>
      </w:r>
      <w:r>
        <w:t>genişliğindeki</w:t>
      </w:r>
      <w:r>
        <w:rPr>
          <w:rFonts w:eastAsia="Times New Roman"/>
        </w:rPr>
        <w:t xml:space="preserve"> </w:t>
      </w:r>
      <w:r>
        <w:t>şekillerin</w:t>
      </w:r>
      <w:r>
        <w:rPr>
          <w:rFonts w:eastAsia="Times New Roman"/>
        </w:rPr>
        <w:t xml:space="preserve"> </w:t>
      </w:r>
      <w:r>
        <w:t>kullanımı</w:t>
      </w:r>
      <w:r>
        <w:rPr>
          <w:rFonts w:eastAsia="Times New Roman"/>
        </w:rPr>
        <w:t xml:space="preserve"> </w:t>
      </w:r>
      <w:r>
        <w:t>dışında</w:t>
      </w:r>
      <w:r>
        <w:rPr>
          <w:rFonts w:eastAsia="Times New Roman"/>
        </w:rPr>
        <w:t xml:space="preserve"> </w:t>
      </w:r>
      <w:r>
        <w:t>metin</w:t>
      </w:r>
      <w:r>
        <w:rPr>
          <w:rFonts w:eastAsia="Times New Roman"/>
        </w:rPr>
        <w:t xml:space="preserve"> </w:t>
      </w:r>
      <w:r>
        <w:t>iki</w:t>
      </w:r>
      <w:r>
        <w:rPr>
          <w:rFonts w:eastAsia="Times New Roman"/>
        </w:rPr>
        <w:t xml:space="preserve"> </w:t>
      </w:r>
      <w:r>
        <w:t>sütundan</w:t>
      </w:r>
      <w:r>
        <w:rPr>
          <w:rFonts w:eastAsia="Times New Roman"/>
        </w:rPr>
        <w:t xml:space="preserve"> </w:t>
      </w:r>
      <w:r>
        <w:t>oluşmalıdır.</w:t>
      </w:r>
    </w:p>
    <w:p w:rsidR="00E01C04" w:rsidRPr="00E01C04" w:rsidRDefault="00A613E9" w:rsidP="00E01C04">
      <w:pPr>
        <w:pStyle w:val="GvdeMetniGirintisi"/>
        <w:numPr>
          <w:ilvl w:val="0"/>
          <w:numId w:val="3"/>
        </w:numPr>
        <w:ind w:right="0"/>
      </w:pPr>
      <w:r>
        <w:t>Bölüm</w:t>
      </w:r>
      <w:r>
        <w:rPr>
          <w:rFonts w:eastAsia="Times New Roman"/>
        </w:rPr>
        <w:t xml:space="preserve"> </w:t>
      </w:r>
      <w:r>
        <w:t>başlıkları</w:t>
      </w:r>
      <w:r>
        <w:rPr>
          <w:rFonts w:eastAsia="Times New Roman"/>
        </w:rPr>
        <w:t xml:space="preserve"> </w:t>
      </w:r>
      <w:r>
        <w:t>kalın</w:t>
      </w:r>
      <w:r>
        <w:rPr>
          <w:rFonts w:eastAsia="Times New Roman"/>
        </w:rPr>
        <w:t xml:space="preserve"> </w:t>
      </w:r>
      <w:r>
        <w:t>ve</w:t>
      </w:r>
      <w:r>
        <w:rPr>
          <w:rFonts w:eastAsia="Times New Roman"/>
        </w:rPr>
        <w:t xml:space="preserve"> </w:t>
      </w:r>
      <w:r w:rsidR="00E01C04">
        <w:t>sağa yaslanmış</w:t>
      </w:r>
      <w:r>
        <w:rPr>
          <w:rFonts w:eastAsia="Times New Roman"/>
        </w:rPr>
        <w:t xml:space="preserve"> </w:t>
      </w:r>
      <w:r w:rsidR="00E01C04">
        <w:t>olmalıdır. B</w:t>
      </w:r>
      <w:r>
        <w:t>aşlıkta</w:t>
      </w:r>
      <w:r w:rsidRPr="00E01C04">
        <w:rPr>
          <w:rFonts w:eastAsia="Times New Roman"/>
        </w:rPr>
        <w:t xml:space="preserve"> </w:t>
      </w:r>
      <w:r>
        <w:t>sadece</w:t>
      </w:r>
      <w:r w:rsidRPr="00E01C04">
        <w:rPr>
          <w:rFonts w:eastAsia="Times New Roman"/>
        </w:rPr>
        <w:t xml:space="preserve"> </w:t>
      </w:r>
      <w:r>
        <w:t>ilk</w:t>
      </w:r>
      <w:r w:rsidRPr="00E01C04">
        <w:rPr>
          <w:rFonts w:eastAsia="Times New Roman"/>
        </w:rPr>
        <w:t xml:space="preserve"> </w:t>
      </w:r>
      <w:r>
        <w:t>kelimenin</w:t>
      </w:r>
      <w:r w:rsidRPr="00E01C04">
        <w:rPr>
          <w:rFonts w:eastAsia="Times New Roman"/>
        </w:rPr>
        <w:t xml:space="preserve"> </w:t>
      </w:r>
      <w:r>
        <w:t>baş</w:t>
      </w:r>
      <w:r w:rsidRPr="00E01C04">
        <w:rPr>
          <w:rFonts w:eastAsia="Times New Roman"/>
        </w:rPr>
        <w:t xml:space="preserve"> </w:t>
      </w:r>
      <w:r>
        <w:t>harfi</w:t>
      </w:r>
      <w:r w:rsidRPr="00E01C04">
        <w:rPr>
          <w:rFonts w:eastAsia="Times New Roman"/>
        </w:rPr>
        <w:t xml:space="preserve"> </w:t>
      </w:r>
      <w:r>
        <w:t>büyük,</w:t>
      </w:r>
      <w:r w:rsidRPr="00E01C04">
        <w:rPr>
          <w:rFonts w:eastAsia="Times New Roman"/>
        </w:rPr>
        <w:t xml:space="preserve"> </w:t>
      </w:r>
      <w:r>
        <w:t>başlığın</w:t>
      </w:r>
      <w:r w:rsidRPr="00E01C04">
        <w:rPr>
          <w:rFonts w:eastAsia="Times New Roman"/>
        </w:rPr>
        <w:t xml:space="preserve"> </w:t>
      </w:r>
      <w:r>
        <w:t>gerisi</w:t>
      </w:r>
      <w:r w:rsidRPr="00E01C04">
        <w:rPr>
          <w:rFonts w:eastAsia="Times New Roman"/>
        </w:rPr>
        <w:t xml:space="preserve"> </w:t>
      </w:r>
      <w:r>
        <w:t>küçük</w:t>
      </w:r>
      <w:r w:rsidRPr="00E01C04">
        <w:rPr>
          <w:rFonts w:eastAsia="Times New Roman"/>
        </w:rPr>
        <w:t xml:space="preserve"> </w:t>
      </w:r>
      <w:r>
        <w:t>harflerle</w:t>
      </w:r>
      <w:r w:rsidRPr="00E01C04">
        <w:rPr>
          <w:rFonts w:eastAsia="Times New Roman"/>
        </w:rPr>
        <w:t xml:space="preserve"> </w:t>
      </w:r>
      <w:r>
        <w:t>yazılmalıdır.</w:t>
      </w:r>
      <w:r w:rsidRPr="00E01C04">
        <w:rPr>
          <w:rFonts w:eastAsia="Times New Roman"/>
        </w:rPr>
        <w:t xml:space="preserve"> </w:t>
      </w:r>
    </w:p>
    <w:p w:rsidR="00751BF2" w:rsidRDefault="00A613E9" w:rsidP="00751BF2">
      <w:pPr>
        <w:pStyle w:val="GvdeMetniGirintisi"/>
        <w:numPr>
          <w:ilvl w:val="0"/>
          <w:numId w:val="3"/>
        </w:numPr>
        <w:ind w:right="0"/>
      </w:pPr>
      <w:r>
        <w:t>Alt</w:t>
      </w:r>
      <w:r>
        <w:rPr>
          <w:rFonts w:eastAsia="Times New Roman"/>
        </w:rPr>
        <w:t xml:space="preserve"> </w:t>
      </w:r>
      <w:r>
        <w:t>başlıklar</w:t>
      </w:r>
      <w:r>
        <w:rPr>
          <w:rFonts w:eastAsia="Times New Roman"/>
        </w:rPr>
        <w:t xml:space="preserve"> </w:t>
      </w:r>
      <w:r>
        <w:t>ana</w:t>
      </w:r>
      <w:r>
        <w:rPr>
          <w:rFonts w:eastAsia="Times New Roman"/>
        </w:rPr>
        <w:t xml:space="preserve"> </w:t>
      </w:r>
      <w:r>
        <w:t>başlıklarla</w:t>
      </w:r>
      <w:r>
        <w:rPr>
          <w:rFonts w:eastAsia="Times New Roman"/>
        </w:rPr>
        <w:t xml:space="preserve"> </w:t>
      </w:r>
      <w:r>
        <w:t>aynı</w:t>
      </w:r>
      <w:r>
        <w:rPr>
          <w:rFonts w:eastAsia="Times New Roman"/>
        </w:rPr>
        <w:t xml:space="preserve"> </w:t>
      </w:r>
      <w:r>
        <w:t>formatta</w:t>
      </w:r>
      <w:r>
        <w:rPr>
          <w:rFonts w:eastAsia="Times New Roman"/>
        </w:rPr>
        <w:t xml:space="preserve"> </w:t>
      </w:r>
      <w:r>
        <w:t>yazılmalıdır.</w:t>
      </w:r>
      <w:r>
        <w:rPr>
          <w:rFonts w:eastAsia="Times New Roman"/>
        </w:rPr>
        <w:t xml:space="preserve"> </w:t>
      </w:r>
      <w:r>
        <w:t>Alt</w:t>
      </w:r>
      <w:r>
        <w:rPr>
          <w:rFonts w:eastAsia="Times New Roman"/>
        </w:rPr>
        <w:t xml:space="preserve"> </w:t>
      </w:r>
      <w:r>
        <w:t>başlıkların</w:t>
      </w:r>
      <w:r>
        <w:rPr>
          <w:rFonts w:eastAsia="Times New Roman"/>
        </w:rPr>
        <w:t xml:space="preserve"> </w:t>
      </w:r>
      <w:r>
        <w:t>altındaki</w:t>
      </w:r>
      <w:r>
        <w:rPr>
          <w:rFonts w:eastAsia="Times New Roman"/>
        </w:rPr>
        <w:t xml:space="preserve"> </w:t>
      </w:r>
      <w:r>
        <w:t>diğer</w:t>
      </w:r>
      <w:r>
        <w:rPr>
          <w:rFonts w:eastAsia="Times New Roman"/>
        </w:rPr>
        <w:t xml:space="preserve"> </w:t>
      </w:r>
      <w:r>
        <w:t>başlıklar</w:t>
      </w:r>
      <w:r>
        <w:rPr>
          <w:rFonts w:eastAsia="Times New Roman"/>
        </w:rPr>
        <w:t xml:space="preserve"> </w:t>
      </w:r>
      <w:r>
        <w:t>da</w:t>
      </w:r>
      <w:r>
        <w:rPr>
          <w:rFonts w:eastAsia="Times New Roman"/>
        </w:rPr>
        <w:t xml:space="preserve"> </w:t>
      </w:r>
      <w:r>
        <w:t>alt</w:t>
      </w:r>
      <w:r>
        <w:rPr>
          <w:rFonts w:eastAsia="Times New Roman"/>
        </w:rPr>
        <w:t xml:space="preserve"> </w:t>
      </w:r>
      <w:r>
        <w:t>başlıklarla</w:t>
      </w:r>
      <w:r>
        <w:rPr>
          <w:rFonts w:eastAsia="Times New Roman"/>
        </w:rPr>
        <w:t xml:space="preserve"> </w:t>
      </w:r>
      <w:r>
        <w:t>aynı</w:t>
      </w:r>
      <w:r>
        <w:rPr>
          <w:rFonts w:eastAsia="Times New Roman"/>
        </w:rPr>
        <w:t xml:space="preserve"> </w:t>
      </w:r>
      <w:r>
        <w:t>formatta</w:t>
      </w:r>
      <w:r>
        <w:rPr>
          <w:rFonts w:eastAsia="Times New Roman"/>
        </w:rPr>
        <w:t xml:space="preserve"> </w:t>
      </w:r>
      <w:r>
        <w:t>yalnız</w:t>
      </w:r>
      <w:r>
        <w:rPr>
          <w:rFonts w:eastAsia="Times New Roman"/>
        </w:rPr>
        <w:t xml:space="preserve"> </w:t>
      </w:r>
      <w:r>
        <w:t>italik</w:t>
      </w:r>
      <w:r>
        <w:rPr>
          <w:rFonts w:eastAsia="Times New Roman"/>
        </w:rPr>
        <w:t xml:space="preserve"> </w:t>
      </w:r>
      <w:r>
        <w:t>harflerle</w:t>
      </w:r>
      <w:r>
        <w:rPr>
          <w:rFonts w:eastAsia="Times New Roman"/>
        </w:rPr>
        <w:t xml:space="preserve"> </w:t>
      </w:r>
      <w:r>
        <w:t>kalınlaştırılmadan</w:t>
      </w:r>
      <w:r>
        <w:rPr>
          <w:rFonts w:eastAsia="Times New Roman"/>
        </w:rPr>
        <w:t xml:space="preserve"> </w:t>
      </w:r>
      <w:r>
        <w:t>yazılmalıdır.</w:t>
      </w:r>
      <w:r>
        <w:rPr>
          <w:rFonts w:eastAsia="Times New Roman"/>
        </w:rPr>
        <w:t xml:space="preserve"> </w:t>
      </w:r>
      <w:r>
        <w:t>Üç</w:t>
      </w:r>
      <w:r>
        <w:rPr>
          <w:rFonts w:eastAsia="Times New Roman"/>
        </w:rPr>
        <w:t xml:space="preserve"> </w:t>
      </w:r>
      <w:r>
        <w:t>dereceden</w:t>
      </w:r>
      <w:r>
        <w:rPr>
          <w:rFonts w:eastAsia="Times New Roman"/>
        </w:rPr>
        <w:t xml:space="preserve"> </w:t>
      </w:r>
      <w:r>
        <w:t>fazla</w:t>
      </w:r>
      <w:r>
        <w:rPr>
          <w:rFonts w:eastAsia="Times New Roman"/>
        </w:rPr>
        <w:t xml:space="preserve"> </w:t>
      </w:r>
      <w:r>
        <w:t>başlık</w:t>
      </w:r>
      <w:r>
        <w:rPr>
          <w:rFonts w:eastAsia="Times New Roman"/>
        </w:rPr>
        <w:t xml:space="preserve"> </w:t>
      </w:r>
      <w:r>
        <w:t>atılmamalıdır.</w:t>
      </w:r>
    </w:p>
    <w:p w:rsidR="00E37D37" w:rsidRDefault="00A613E9" w:rsidP="00751BF2">
      <w:pPr>
        <w:pStyle w:val="Balk2"/>
      </w:pPr>
      <w:r>
        <w:t>Yazı</w:t>
      </w:r>
      <w:r w:rsidRPr="00751BF2">
        <w:rPr>
          <w:rFonts w:eastAsia="Times New Roman"/>
        </w:rPr>
        <w:t xml:space="preserve"> </w:t>
      </w:r>
      <w:r>
        <w:t>Tipi</w:t>
      </w:r>
    </w:p>
    <w:p w:rsidR="00E37D37" w:rsidRDefault="00A613E9">
      <w:pPr>
        <w:pStyle w:val="BodyTextKeep"/>
      </w:pPr>
      <w:r>
        <w:t>Ana</w:t>
      </w:r>
      <w:r>
        <w:rPr>
          <w:rFonts w:eastAsia="Times New Roman"/>
        </w:rPr>
        <w:t xml:space="preserve"> </w:t>
      </w:r>
      <w:r>
        <w:t>metin</w:t>
      </w:r>
      <w:r>
        <w:rPr>
          <w:rFonts w:eastAsia="Times New Roman"/>
        </w:rPr>
        <w:t xml:space="preserve"> </w:t>
      </w:r>
      <w:r>
        <w:t>için</w:t>
      </w:r>
      <w:r>
        <w:rPr>
          <w:rFonts w:eastAsia="Times New Roman"/>
        </w:rPr>
        <w:t xml:space="preserve"> </w:t>
      </w:r>
      <w:proofErr w:type="spellStart"/>
      <w:r>
        <w:rPr>
          <w:i/>
          <w:iCs/>
        </w:rPr>
        <w:t>Times</w:t>
      </w:r>
      <w:proofErr w:type="spellEnd"/>
      <w:r>
        <w:rPr>
          <w:rFonts w:eastAsia="Times New Roman"/>
        </w:rPr>
        <w:t xml:space="preserve"> </w:t>
      </w:r>
      <w:r>
        <w:t>veya</w:t>
      </w:r>
      <w:r>
        <w:rPr>
          <w:rFonts w:eastAsia="Times New Roman"/>
        </w:rPr>
        <w:t xml:space="preserve"> </w:t>
      </w:r>
      <w:proofErr w:type="spellStart"/>
      <w:r>
        <w:rPr>
          <w:i/>
          <w:iCs/>
        </w:rPr>
        <w:t>Times</w:t>
      </w:r>
      <w:proofErr w:type="spellEnd"/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New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Roman</w:t>
      </w:r>
      <w:r>
        <w:rPr>
          <w:rFonts w:eastAsia="Times New Roman"/>
        </w:rPr>
        <w:t xml:space="preserve"> </w:t>
      </w:r>
      <w:r>
        <w:t>kullanılmalıdır.</w:t>
      </w:r>
      <w:r>
        <w:rPr>
          <w:rFonts w:eastAsia="Times New Roman"/>
        </w:rPr>
        <w:t xml:space="preserve"> </w:t>
      </w:r>
      <w:r>
        <w:t>Önerilen</w:t>
      </w:r>
      <w:r>
        <w:rPr>
          <w:rFonts w:eastAsia="Times New Roman"/>
        </w:rPr>
        <w:t xml:space="preserve"> </w:t>
      </w:r>
      <w:r>
        <w:t>karakter</w:t>
      </w:r>
      <w:r>
        <w:rPr>
          <w:rFonts w:eastAsia="Times New Roman"/>
        </w:rPr>
        <w:t xml:space="preserve"> </w:t>
      </w:r>
      <w:r>
        <w:t>boyutu</w:t>
      </w:r>
      <w:r>
        <w:rPr>
          <w:rFonts w:eastAsia="Times New Roman"/>
        </w:rPr>
        <w:t xml:space="preserve"> </w:t>
      </w:r>
      <w:r>
        <w:t>ve</w:t>
      </w:r>
      <w:r>
        <w:rPr>
          <w:rFonts w:eastAsia="Times New Roman"/>
        </w:rPr>
        <w:t xml:space="preserve"> </w:t>
      </w:r>
      <w:r>
        <w:t>aynı</w:t>
      </w:r>
      <w:r>
        <w:rPr>
          <w:rFonts w:eastAsia="Times New Roman"/>
        </w:rPr>
        <w:t xml:space="preserve"> </w:t>
      </w:r>
      <w:r>
        <w:t>zamanda</w:t>
      </w:r>
      <w:r>
        <w:rPr>
          <w:rFonts w:eastAsia="Times New Roman"/>
        </w:rPr>
        <w:t xml:space="preserve"> </w:t>
      </w:r>
      <w:r>
        <w:t>kullanılabilecek</w:t>
      </w:r>
      <w:r>
        <w:rPr>
          <w:rFonts w:eastAsia="Times New Roman"/>
        </w:rPr>
        <w:t xml:space="preserve"> </w:t>
      </w:r>
      <w:r>
        <w:t>en</w:t>
      </w:r>
      <w:r>
        <w:rPr>
          <w:rFonts w:eastAsia="Times New Roman"/>
        </w:rPr>
        <w:t xml:space="preserve"> </w:t>
      </w:r>
      <w:r>
        <w:t>küçük</w:t>
      </w:r>
      <w:r>
        <w:rPr>
          <w:rFonts w:eastAsia="Times New Roman"/>
        </w:rPr>
        <w:t xml:space="preserve"> </w:t>
      </w:r>
      <w:r>
        <w:t>boyut</w:t>
      </w:r>
      <w:r>
        <w:rPr>
          <w:rFonts w:eastAsia="Times New Roman"/>
        </w:rPr>
        <w:t xml:space="preserve"> </w:t>
      </w:r>
      <w:r>
        <w:t>9</w:t>
      </w:r>
      <w:r>
        <w:rPr>
          <w:rFonts w:eastAsia="Times New Roman"/>
        </w:rPr>
        <w:t>’</w:t>
      </w:r>
      <w:r>
        <w:t>dur.</w:t>
      </w:r>
    </w:p>
    <w:p w:rsidR="00E37D37" w:rsidRDefault="00A613E9">
      <w:pPr>
        <w:pStyle w:val="Balk2"/>
        <w:ind w:right="45"/>
      </w:pPr>
      <w:r>
        <w:t>Şekiller</w:t>
      </w:r>
    </w:p>
    <w:p w:rsidR="00E37D37" w:rsidRDefault="00A613E9">
      <w:pPr>
        <w:pStyle w:val="BodyTextKeep"/>
      </w:pPr>
      <w:r>
        <w:t>Bütün</w:t>
      </w:r>
      <w:r>
        <w:rPr>
          <w:rFonts w:eastAsia="Times New Roman"/>
        </w:rPr>
        <w:t xml:space="preserve"> </w:t>
      </w:r>
      <w:r>
        <w:t>şekiller</w:t>
      </w:r>
      <w:r>
        <w:rPr>
          <w:rFonts w:eastAsia="Times New Roman"/>
        </w:rPr>
        <w:t xml:space="preserve"> </w:t>
      </w:r>
      <w:r>
        <w:t>sütuna</w:t>
      </w:r>
      <w:r>
        <w:rPr>
          <w:rFonts w:eastAsia="Times New Roman"/>
        </w:rPr>
        <w:t xml:space="preserve"> </w:t>
      </w:r>
      <w:r>
        <w:t>(veya</w:t>
      </w:r>
      <w:r>
        <w:rPr>
          <w:rFonts w:eastAsia="Times New Roman"/>
        </w:rPr>
        <w:t xml:space="preserve"> </w:t>
      </w:r>
      <w:r>
        <w:t>sekil</w:t>
      </w:r>
      <w:r>
        <w:rPr>
          <w:rFonts w:eastAsia="Times New Roman"/>
        </w:rPr>
        <w:t xml:space="preserve"> </w:t>
      </w:r>
      <w:r>
        <w:t>iki</w:t>
      </w:r>
      <w:r>
        <w:rPr>
          <w:rFonts w:eastAsia="Times New Roman"/>
        </w:rPr>
        <w:t xml:space="preserve"> </w:t>
      </w:r>
      <w:r>
        <w:t>sütunu</w:t>
      </w:r>
      <w:r>
        <w:rPr>
          <w:rFonts w:eastAsia="Times New Roman"/>
        </w:rPr>
        <w:t xml:space="preserve"> </w:t>
      </w:r>
      <w:r>
        <w:t>da</w:t>
      </w:r>
      <w:r>
        <w:rPr>
          <w:rFonts w:eastAsia="Times New Roman"/>
        </w:rPr>
        <w:t xml:space="preserve"> </w:t>
      </w:r>
      <w:r>
        <w:t>kaplıyorsa</w:t>
      </w:r>
      <w:r>
        <w:rPr>
          <w:rFonts w:eastAsia="Times New Roman"/>
        </w:rPr>
        <w:t xml:space="preserve"> </w:t>
      </w:r>
      <w:r>
        <w:t>sayfaya</w:t>
      </w:r>
      <w:r>
        <w:rPr>
          <w:rFonts w:eastAsia="Times New Roman"/>
        </w:rPr>
        <w:t xml:space="preserve"> </w:t>
      </w:r>
      <w:r>
        <w:t>)</w:t>
      </w:r>
      <w:r>
        <w:rPr>
          <w:rFonts w:eastAsia="Times New Roman"/>
        </w:rPr>
        <w:t xml:space="preserve"> </w:t>
      </w:r>
      <w:r>
        <w:t>göre</w:t>
      </w:r>
      <w:r>
        <w:rPr>
          <w:rFonts w:eastAsia="Times New Roman"/>
        </w:rPr>
        <w:t xml:space="preserve"> </w:t>
      </w:r>
      <w:r>
        <w:t>ortalanmalıdır.</w:t>
      </w:r>
      <w:r>
        <w:rPr>
          <w:rFonts w:eastAsia="Times New Roman"/>
        </w:rPr>
        <w:t xml:space="preserve"> </w:t>
      </w:r>
      <w:r>
        <w:t>Şekillerin</w:t>
      </w:r>
      <w:r>
        <w:rPr>
          <w:rFonts w:eastAsia="Times New Roman"/>
        </w:rPr>
        <w:t xml:space="preserve"> </w:t>
      </w:r>
      <w:r>
        <w:t>başlıkları</w:t>
      </w:r>
      <w:r>
        <w:rPr>
          <w:rFonts w:eastAsia="Times New Roman"/>
        </w:rPr>
        <w:t xml:space="preserve"> </w:t>
      </w:r>
      <w:r>
        <w:t>her</w:t>
      </w:r>
      <w:r>
        <w:rPr>
          <w:rFonts w:eastAsia="Times New Roman"/>
        </w:rPr>
        <w:t xml:space="preserve"> </w:t>
      </w:r>
      <w:r>
        <w:t>şeklin</w:t>
      </w:r>
      <w:r>
        <w:rPr>
          <w:rFonts w:eastAsia="Times New Roman"/>
        </w:rPr>
        <w:t xml:space="preserve"> </w:t>
      </w:r>
      <w:r>
        <w:t>altına</w:t>
      </w:r>
      <w:r>
        <w:rPr>
          <w:rFonts w:eastAsia="Times New Roman"/>
        </w:rPr>
        <w:t xml:space="preserve"> </w:t>
      </w:r>
      <w:r>
        <w:t>yazılmalı</w:t>
      </w:r>
      <w:r>
        <w:rPr>
          <w:rFonts w:eastAsia="Times New Roman"/>
        </w:rPr>
        <w:t xml:space="preserve"> </w:t>
      </w:r>
      <w:r>
        <w:t>ve</w:t>
      </w:r>
      <w:r>
        <w:rPr>
          <w:rFonts w:eastAsia="Times New Roman"/>
        </w:rPr>
        <w:t xml:space="preserve"> </w:t>
      </w:r>
      <w:r>
        <w:t>Şekil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>’</w:t>
      </w:r>
      <w:r>
        <w:t>de</w:t>
      </w:r>
      <w:r>
        <w:rPr>
          <w:rFonts w:eastAsia="Times New Roman"/>
        </w:rPr>
        <w:t xml:space="preserve"> </w:t>
      </w:r>
      <w:r>
        <w:t>gösterilen</w:t>
      </w:r>
      <w:r>
        <w:rPr>
          <w:rFonts w:eastAsia="Times New Roman"/>
        </w:rPr>
        <w:t xml:space="preserve"> </w:t>
      </w:r>
      <w:r>
        <w:t>düzende</w:t>
      </w:r>
      <w:r>
        <w:rPr>
          <w:rFonts w:eastAsia="Times New Roman"/>
        </w:rPr>
        <w:t xml:space="preserve"> </w:t>
      </w:r>
      <w:r>
        <w:t>olmalıdır.</w:t>
      </w:r>
    </w:p>
    <w:p w:rsidR="00E01C04" w:rsidRDefault="00751BF2" w:rsidP="00E01C04">
      <w:pPr>
        <w:pStyle w:val="Picture"/>
        <w:ind w:right="0"/>
      </w:pPr>
      <w:r>
        <w:rPr>
          <w:noProof/>
          <w:lang w:eastAsia="tr-TR"/>
        </w:rPr>
        <w:drawing>
          <wp:inline distT="0" distB="0" distL="0" distR="0">
            <wp:extent cx="2705100" cy="647700"/>
            <wp:effectExtent l="19050" t="19050" r="19050" b="190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4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01C04" w:rsidRDefault="00E01C04" w:rsidP="00E01C04">
      <w:pPr>
        <w:pStyle w:val="Figurecaption"/>
        <w:ind w:right="0"/>
        <w:rPr>
          <w:i w:val="0"/>
        </w:rPr>
      </w:pPr>
      <w:r>
        <w:t>Şekil</w:t>
      </w:r>
      <w:r>
        <w:rPr>
          <w:rFonts w:eastAsia="Times New Roman"/>
        </w:rPr>
        <w:t xml:space="preserve"> </w:t>
      </w:r>
      <w:r>
        <w:t>1</w:t>
      </w:r>
      <w:r>
        <w:rPr>
          <w:i w:val="0"/>
        </w:rPr>
        <w:t>:</w:t>
      </w:r>
      <w:r>
        <w:rPr>
          <w:rFonts w:eastAsia="Times New Roman"/>
          <w:i w:val="0"/>
        </w:rPr>
        <w:t xml:space="preserve"> </w:t>
      </w:r>
      <w:r>
        <w:rPr>
          <w:i w:val="0"/>
        </w:rPr>
        <w:t>Doğrusal</w:t>
      </w:r>
      <w:r>
        <w:rPr>
          <w:rFonts w:eastAsia="Times New Roman"/>
          <w:i w:val="0"/>
        </w:rPr>
        <w:t xml:space="preserve"> </w:t>
      </w:r>
      <w:r>
        <w:rPr>
          <w:i w:val="0"/>
        </w:rPr>
        <w:t>denkleştirici</w:t>
      </w:r>
      <w:r>
        <w:rPr>
          <w:rFonts w:eastAsia="Times New Roman"/>
          <w:i w:val="0"/>
        </w:rPr>
        <w:t xml:space="preserve"> </w:t>
      </w:r>
      <w:r>
        <w:rPr>
          <w:i w:val="0"/>
        </w:rPr>
        <w:t>modeli.</w:t>
      </w:r>
    </w:p>
    <w:p w:rsidR="00E37D37" w:rsidRDefault="00A613E9">
      <w:pPr>
        <w:pStyle w:val="Balk2"/>
        <w:ind w:right="45"/>
        <w:rPr>
          <w:color w:val="000000"/>
        </w:rPr>
      </w:pPr>
      <w:r>
        <w:rPr>
          <w:color w:val="000000"/>
        </w:rPr>
        <w:lastRenderedPageBreak/>
        <w:t>Tablolar</w:t>
      </w:r>
    </w:p>
    <w:p w:rsidR="00E37D37" w:rsidRDefault="00751BF2">
      <w:pPr>
        <w:pStyle w:val="BodyTextKeep"/>
        <w:rPr>
          <w:rFonts w:eastAsia="Times New Roman"/>
        </w:rPr>
      </w:pPr>
      <w:r>
        <w:t xml:space="preserve">Tablolar sütuna ortalanmalıdır. </w:t>
      </w:r>
      <w:r w:rsidR="00A613E9">
        <w:t>Bir</w:t>
      </w:r>
      <w:r w:rsidR="00A613E9">
        <w:rPr>
          <w:rFonts w:eastAsia="Times New Roman"/>
        </w:rPr>
        <w:t xml:space="preserve"> </w:t>
      </w:r>
      <w:r w:rsidR="00A613E9">
        <w:t>tablo</w:t>
      </w:r>
      <w:r w:rsidR="00A613E9">
        <w:rPr>
          <w:rFonts w:eastAsia="Times New Roman"/>
        </w:rPr>
        <w:t xml:space="preserve"> </w:t>
      </w:r>
      <w:r w:rsidR="00A613E9">
        <w:t>örneği</w:t>
      </w:r>
      <w:r w:rsidR="00A613E9">
        <w:rPr>
          <w:rFonts w:eastAsia="Times New Roman"/>
        </w:rPr>
        <w:t xml:space="preserve"> </w:t>
      </w:r>
      <w:r w:rsidR="00A613E9">
        <w:t>Tablo</w:t>
      </w:r>
      <w:r w:rsidR="00A613E9">
        <w:rPr>
          <w:rFonts w:eastAsia="Times New Roman"/>
        </w:rPr>
        <w:t xml:space="preserve"> </w:t>
      </w:r>
      <w:r w:rsidR="00A613E9">
        <w:t>1</w:t>
      </w:r>
      <w:r w:rsidR="00A613E9">
        <w:rPr>
          <w:rFonts w:eastAsia="Times New Roman"/>
        </w:rPr>
        <w:t>’</w:t>
      </w:r>
      <w:r w:rsidR="00A613E9">
        <w:t>de</w:t>
      </w:r>
      <w:r w:rsidR="00A613E9">
        <w:rPr>
          <w:rFonts w:eastAsia="Times New Roman"/>
        </w:rPr>
        <w:t xml:space="preserve"> </w:t>
      </w:r>
      <w:r w:rsidR="00A613E9">
        <w:t>verilmiştir.</w:t>
      </w:r>
      <w:r w:rsidR="00A613E9">
        <w:rPr>
          <w:rFonts w:eastAsia="Times New Roman"/>
        </w:rPr>
        <w:t xml:space="preserve"> </w:t>
      </w:r>
      <w:r w:rsidR="00A613E9">
        <w:t>Tablonun</w:t>
      </w:r>
      <w:r w:rsidR="00A613E9">
        <w:rPr>
          <w:rFonts w:eastAsia="Times New Roman"/>
        </w:rPr>
        <w:t xml:space="preserve"> </w:t>
      </w:r>
      <w:r w:rsidR="00A613E9">
        <w:t>başlığı</w:t>
      </w:r>
      <w:r w:rsidR="00A613E9">
        <w:rPr>
          <w:rFonts w:eastAsia="Times New Roman"/>
        </w:rPr>
        <w:t xml:space="preserve"> </w:t>
      </w:r>
      <w:r w:rsidR="00A613E9">
        <w:t>tablonun</w:t>
      </w:r>
      <w:r w:rsidR="00A613E9">
        <w:rPr>
          <w:rFonts w:eastAsia="Times New Roman"/>
        </w:rPr>
        <w:t xml:space="preserve"> </w:t>
      </w:r>
      <w:r w:rsidR="00A613E9">
        <w:t>altında</w:t>
      </w:r>
      <w:r w:rsidR="00A613E9">
        <w:rPr>
          <w:rFonts w:eastAsia="Times New Roman"/>
        </w:rPr>
        <w:t xml:space="preserve"> </w:t>
      </w:r>
      <w:r w:rsidR="00A613E9">
        <w:t>veya</w:t>
      </w:r>
      <w:r w:rsidR="00A613E9">
        <w:rPr>
          <w:rFonts w:eastAsia="Times New Roman"/>
        </w:rPr>
        <w:t xml:space="preserve"> </w:t>
      </w:r>
      <w:r w:rsidR="00A613E9">
        <w:t>üstünde</w:t>
      </w:r>
      <w:r w:rsidR="00A613E9">
        <w:rPr>
          <w:rFonts w:eastAsia="Times New Roman"/>
        </w:rPr>
        <w:t xml:space="preserve"> </w:t>
      </w:r>
      <w:r w:rsidR="00A613E9">
        <w:t>olabilir.</w:t>
      </w:r>
      <w:r w:rsidR="00A613E9">
        <w:rPr>
          <w:rFonts w:eastAsia="Times New Roman"/>
        </w:rPr>
        <w:t xml:space="preserve"> </w:t>
      </w:r>
    </w:p>
    <w:p w:rsidR="00751BF2" w:rsidRDefault="00751BF2" w:rsidP="00751BF2">
      <w:pPr>
        <w:pStyle w:val="Tablecaption"/>
        <w:ind w:right="45"/>
      </w:pPr>
      <w:r>
        <w:rPr>
          <w:i/>
        </w:rPr>
        <w:t>Tablo</w:t>
      </w:r>
      <w:r>
        <w:rPr>
          <w:rFonts w:eastAsia="Times New Roman"/>
          <w:i/>
        </w:rPr>
        <w:t xml:space="preserve"> </w:t>
      </w:r>
      <w:r>
        <w:rPr>
          <w:i/>
        </w:rPr>
        <w:t>1</w:t>
      </w:r>
      <w:r>
        <w:t>:</w:t>
      </w:r>
      <w:r>
        <w:rPr>
          <w:rFonts w:eastAsia="Times New Roman"/>
        </w:rPr>
        <w:t xml:space="preserve"> </w:t>
      </w:r>
      <w:r>
        <w:t>Bir</w:t>
      </w:r>
      <w:r>
        <w:rPr>
          <w:rFonts w:eastAsia="Times New Roman"/>
        </w:rPr>
        <w:t xml:space="preserve"> </w:t>
      </w:r>
      <w:r>
        <w:t>tablo</w:t>
      </w:r>
      <w:r>
        <w:rPr>
          <w:rFonts w:eastAsia="Times New Roman"/>
        </w:rPr>
        <w:t xml:space="preserve"> </w:t>
      </w:r>
      <w:r>
        <w:t>örneği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3"/>
        <w:gridCol w:w="1174"/>
      </w:tblGrid>
      <w:tr w:rsidR="00751BF2" w:rsidTr="00751BF2">
        <w:trPr>
          <w:trHeight w:val="210"/>
          <w:jc w:val="center"/>
        </w:trPr>
        <w:tc>
          <w:tcPr>
            <w:tcW w:w="1113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oran</w:t>
            </w:r>
          </w:p>
        </w:tc>
        <w:tc>
          <w:tcPr>
            <w:tcW w:w="1174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dB</w:t>
            </w:r>
            <w:proofErr w:type="spellEnd"/>
          </w:p>
        </w:tc>
      </w:tr>
      <w:tr w:rsidR="00751BF2" w:rsidTr="00751BF2">
        <w:trPr>
          <w:trHeight w:val="210"/>
          <w:jc w:val="center"/>
        </w:trPr>
        <w:tc>
          <w:tcPr>
            <w:tcW w:w="1113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1/1</w:t>
            </w:r>
          </w:p>
        </w:tc>
        <w:tc>
          <w:tcPr>
            <w:tcW w:w="1174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751BF2" w:rsidTr="00751BF2">
        <w:trPr>
          <w:trHeight w:val="210"/>
          <w:jc w:val="center"/>
        </w:trPr>
        <w:tc>
          <w:tcPr>
            <w:tcW w:w="1113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2/1</w:t>
            </w:r>
          </w:p>
        </w:tc>
        <w:tc>
          <w:tcPr>
            <w:tcW w:w="1174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rFonts w:ascii="Symbol" w:eastAsia="Symbol" w:hAnsi="Symbol" w:cs="Symbol"/>
                <w:sz w:val="18"/>
              </w:rPr>
              <w:t></w:t>
            </w:r>
            <w:r>
              <w:rPr>
                <w:rFonts w:eastAsia="Times New Roman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</w:tr>
      <w:tr w:rsidR="00751BF2" w:rsidTr="00751BF2">
        <w:trPr>
          <w:trHeight w:val="210"/>
          <w:jc w:val="center"/>
        </w:trPr>
        <w:tc>
          <w:tcPr>
            <w:tcW w:w="1113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3.16</w:t>
            </w:r>
          </w:p>
        </w:tc>
        <w:tc>
          <w:tcPr>
            <w:tcW w:w="1174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751BF2" w:rsidTr="00751BF2">
        <w:trPr>
          <w:trHeight w:val="210"/>
          <w:jc w:val="center"/>
        </w:trPr>
        <w:tc>
          <w:tcPr>
            <w:tcW w:w="1113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1/10</w:t>
            </w:r>
          </w:p>
        </w:tc>
        <w:tc>
          <w:tcPr>
            <w:tcW w:w="1174" w:type="dxa"/>
            <w:shd w:val="clear" w:color="auto" w:fill="FFFFFF"/>
          </w:tcPr>
          <w:p w:rsidR="00751BF2" w:rsidRDefault="00751BF2" w:rsidP="00751BF2">
            <w:pPr>
              <w:snapToGrid w:val="0"/>
              <w:ind w:right="4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</w:tbl>
    <w:p w:rsidR="00E37D37" w:rsidRDefault="00A613E9">
      <w:pPr>
        <w:pStyle w:val="Balk2"/>
      </w:pPr>
      <w:r>
        <w:lastRenderedPageBreak/>
        <w:t>Denklemler</w:t>
      </w:r>
    </w:p>
    <w:p w:rsidR="00E37D37" w:rsidRDefault="00A613E9">
      <w:pPr>
        <w:pStyle w:val="BodyTextKeep"/>
        <w:ind w:right="0"/>
        <w:rPr>
          <w:rFonts w:eastAsia="Times New Roman"/>
        </w:rPr>
      </w:pPr>
      <w:r>
        <w:t>Denklemlerin</w:t>
      </w:r>
      <w:r>
        <w:rPr>
          <w:rFonts w:eastAsia="Times New Roman"/>
        </w:rPr>
        <w:t xml:space="preserve"> </w:t>
      </w:r>
      <w:r>
        <w:t>her</w:t>
      </w:r>
      <w:r>
        <w:rPr>
          <w:rFonts w:eastAsia="Times New Roman"/>
        </w:rPr>
        <w:t xml:space="preserve"> </w:t>
      </w:r>
      <w:r>
        <w:t>biri</w:t>
      </w:r>
      <w:r>
        <w:rPr>
          <w:rFonts w:eastAsia="Times New Roman"/>
        </w:rPr>
        <w:t xml:space="preserve"> </w:t>
      </w:r>
      <w:r>
        <w:t>ayrı</w:t>
      </w:r>
      <w:r>
        <w:rPr>
          <w:rFonts w:eastAsia="Times New Roman"/>
        </w:rPr>
        <w:t xml:space="preserve"> </w:t>
      </w:r>
      <w:r>
        <w:t>satırlara</w:t>
      </w:r>
      <w:r>
        <w:rPr>
          <w:rFonts w:eastAsia="Times New Roman"/>
        </w:rPr>
        <w:t xml:space="preserve"> </w:t>
      </w:r>
      <w:r>
        <w:t>yazılmalı</w:t>
      </w:r>
      <w:r>
        <w:rPr>
          <w:rFonts w:eastAsia="Times New Roman"/>
        </w:rPr>
        <w:t xml:space="preserve"> </w:t>
      </w:r>
      <w:r>
        <w:t>ve</w:t>
      </w:r>
      <w:r>
        <w:rPr>
          <w:rFonts w:eastAsia="Times New Roman"/>
        </w:rPr>
        <w:t xml:space="preserve"> </w:t>
      </w:r>
      <w:r>
        <w:t>numaralandırılmalıdır.</w:t>
      </w:r>
      <w:r>
        <w:rPr>
          <w:rFonts w:eastAsia="Times New Roman"/>
        </w:rPr>
        <w:t xml:space="preserve"> </w:t>
      </w:r>
      <w:r>
        <w:t>Aşağıda</w:t>
      </w:r>
      <w:r>
        <w:rPr>
          <w:rFonts w:eastAsia="Times New Roman"/>
        </w:rPr>
        <w:t xml:space="preserve"> </w:t>
      </w:r>
      <w:r w:rsidR="00751BF2">
        <w:t>örnek</w:t>
      </w:r>
      <w:r>
        <w:rPr>
          <w:rFonts w:eastAsia="Times New Roman"/>
        </w:rPr>
        <w:t xml:space="preserve"> </w:t>
      </w:r>
      <w:r>
        <w:t>verilmiştir.</w:t>
      </w:r>
      <w:r>
        <w:rPr>
          <w:rFonts w:eastAsia="Times New Roman"/>
        </w:rPr>
        <w:t xml:space="preserve"> </w:t>
      </w:r>
    </w:p>
    <w:p w:rsidR="00E37D37" w:rsidRDefault="00A613E9">
      <w:pPr>
        <w:pStyle w:val="Equation"/>
        <w:tabs>
          <w:tab w:val="clear" w:pos="4678"/>
          <w:tab w:val="right" w:pos="4536"/>
        </w:tabs>
      </w:pPr>
      <w:r>
        <w:tab/>
      </w:r>
      <m:oMath>
        <w:proofErr w:type="spellStart"/>
        <m:r>
          <m:rPr>
            <m:nor/>
          </m:rPr>
          <m:t>ax</m:t>
        </m:r>
        <w:proofErr w:type="spellEnd"/>
        <m:r>
          <m:rPr>
            <m:nor/>
          </m:rPr>
          <m:t>+</m:t>
        </m:r>
        <w:proofErr w:type="spellStart"/>
        <m:r>
          <m:rPr>
            <m:nor/>
          </m:rPr>
          <m:t>by</m:t>
        </m:r>
        <w:proofErr w:type="spellEnd"/>
        <m:r>
          <m:rPr>
            <m:nor/>
          </m:rPr>
          <m:t>+</m:t>
        </m:r>
        <w:proofErr w:type="spellStart"/>
        <m:r>
          <m:rPr>
            <m:nor/>
          </m:rPr>
          <m:t>cz</m:t>
        </m:r>
        <w:proofErr w:type="spellEnd"/>
        <m:r>
          <m:rPr>
            <m:nor/>
          </m:rPr>
          <m:t>=d</m:t>
        </m:r>
      </m:oMath>
      <w:r>
        <w:tab/>
        <w:t>(1)</w:t>
      </w:r>
    </w:p>
    <w:p w:rsidR="00E37D37" w:rsidRDefault="00A613E9">
      <w:pPr>
        <w:pStyle w:val="Balk2"/>
      </w:pPr>
      <w:r>
        <w:t>Sayfa</w:t>
      </w:r>
      <w:r>
        <w:rPr>
          <w:rFonts w:eastAsia="Times New Roman"/>
        </w:rPr>
        <w:t xml:space="preserve"> </w:t>
      </w:r>
      <w:r>
        <w:t>Numaraları</w:t>
      </w:r>
    </w:p>
    <w:p w:rsidR="00E37D37" w:rsidRDefault="00751BF2">
      <w:pPr>
        <w:pStyle w:val="BodyTextKeep"/>
      </w:pPr>
      <w:r>
        <w:t xml:space="preserve">Raporun her bir sayfasının ortasına sayfa </w:t>
      </w:r>
      <w:r w:rsidR="00A613E9">
        <w:t>numaraları</w:t>
      </w:r>
      <w:r w:rsidR="00A613E9">
        <w:rPr>
          <w:rFonts w:eastAsia="Times New Roman"/>
        </w:rPr>
        <w:t xml:space="preserve"> </w:t>
      </w:r>
      <w:r>
        <w:t>eklenmelidir.</w:t>
      </w:r>
    </w:p>
    <w:p w:rsidR="00A613E9" w:rsidRDefault="00A613E9">
      <w:pPr>
        <w:pStyle w:val="Reference"/>
        <w:numPr>
          <w:ilvl w:val="0"/>
          <w:numId w:val="0"/>
        </w:numPr>
        <w:rPr>
          <w:b/>
          <w:bCs/>
        </w:rPr>
        <w:sectPr w:rsidR="00A613E9" w:rsidSect="00EE4C87">
          <w:type w:val="continuous"/>
          <w:pgSz w:w="11906" w:h="16838"/>
          <w:pgMar w:top="1588" w:right="1134" w:bottom="1871" w:left="1134" w:header="720" w:footer="720" w:gutter="0"/>
          <w:cols w:num="2" w:space="544"/>
          <w:docGrid w:linePitch="360"/>
        </w:sectPr>
      </w:pPr>
    </w:p>
    <w:p w:rsidR="00C82751" w:rsidRDefault="00C82751"/>
    <w:sectPr w:rsidR="00C82751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605" w:rsidRDefault="00343605" w:rsidP="00F56E0A">
      <w:r>
        <w:separator/>
      </w:r>
    </w:p>
  </w:endnote>
  <w:endnote w:type="continuationSeparator" w:id="0">
    <w:p w:rsidR="00343605" w:rsidRDefault="00343605" w:rsidP="00F56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605" w:rsidRDefault="00343605" w:rsidP="00F56E0A">
      <w:r>
        <w:separator/>
      </w:r>
    </w:p>
  </w:footnote>
  <w:footnote w:type="continuationSeparator" w:id="0">
    <w:p w:rsidR="00343605" w:rsidRDefault="00343605" w:rsidP="00F56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F6008"/>
    <w:rsid w:val="001039CE"/>
    <w:rsid w:val="00142A89"/>
    <w:rsid w:val="001A26B3"/>
    <w:rsid w:val="00303959"/>
    <w:rsid w:val="00343605"/>
    <w:rsid w:val="004F6008"/>
    <w:rsid w:val="005C42A3"/>
    <w:rsid w:val="005D22B4"/>
    <w:rsid w:val="006B7F4B"/>
    <w:rsid w:val="00751BF2"/>
    <w:rsid w:val="0075455E"/>
    <w:rsid w:val="007A12F6"/>
    <w:rsid w:val="007A295D"/>
    <w:rsid w:val="008423A1"/>
    <w:rsid w:val="008E5231"/>
    <w:rsid w:val="009918B7"/>
    <w:rsid w:val="00A613E9"/>
    <w:rsid w:val="00AE0163"/>
    <w:rsid w:val="00BC0221"/>
    <w:rsid w:val="00C82751"/>
    <w:rsid w:val="00E01C04"/>
    <w:rsid w:val="00E37D37"/>
    <w:rsid w:val="00EE4C87"/>
    <w:rsid w:val="00F5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A3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rsid w:val="005C42A3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rsid w:val="005C42A3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5C42A3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5C42A3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5C42A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5C42A3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5C42A3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5C42A3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5C42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5C42A3"/>
    <w:rPr>
      <w:rFonts w:ascii="Symbol" w:hAnsi="Symbol" w:cs="Symbol"/>
    </w:rPr>
  </w:style>
  <w:style w:type="character" w:customStyle="1" w:styleId="WW8Num3z0">
    <w:name w:val="WW8Num3z0"/>
    <w:rsid w:val="005C42A3"/>
    <w:rPr>
      <w:rFonts w:ascii="Symbol" w:hAnsi="Symbol" w:cs="Symbol"/>
    </w:rPr>
  </w:style>
  <w:style w:type="character" w:customStyle="1" w:styleId="Absatz-Standardschriftart">
    <w:name w:val="Absatz-Standardschriftart"/>
    <w:rsid w:val="005C42A3"/>
  </w:style>
  <w:style w:type="character" w:customStyle="1" w:styleId="WW8Num3z1">
    <w:name w:val="WW8Num3z1"/>
    <w:rsid w:val="005C42A3"/>
    <w:rPr>
      <w:rFonts w:ascii="Courier New" w:hAnsi="Courier New" w:cs="Courier New"/>
    </w:rPr>
  </w:style>
  <w:style w:type="character" w:customStyle="1" w:styleId="WW8Num3z2">
    <w:name w:val="WW8Num3z2"/>
    <w:rsid w:val="005C42A3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5C42A3"/>
  </w:style>
  <w:style w:type="character" w:customStyle="1" w:styleId="EndnoteCharacters">
    <w:name w:val="Endnote Characters"/>
    <w:basedOn w:val="VarsaylanParagrafYazTipi1"/>
    <w:rsid w:val="005C42A3"/>
    <w:rPr>
      <w:vertAlign w:val="superscript"/>
    </w:rPr>
  </w:style>
  <w:style w:type="character" w:customStyle="1" w:styleId="FootnoteCharacters">
    <w:name w:val="Footnote Characters"/>
    <w:basedOn w:val="VarsaylanParagrafYazTipi1"/>
    <w:rsid w:val="005C42A3"/>
    <w:rPr>
      <w:vertAlign w:val="superscript"/>
    </w:rPr>
  </w:style>
  <w:style w:type="character" w:customStyle="1" w:styleId="Superscript">
    <w:name w:val="Superscript"/>
    <w:rsid w:val="005C42A3"/>
    <w:rPr>
      <w:vertAlign w:val="superscript"/>
    </w:rPr>
  </w:style>
  <w:style w:type="character" w:styleId="Vurgu">
    <w:name w:val="Emphasis"/>
    <w:basedOn w:val="VarsaylanParagrafYazTipi1"/>
    <w:qFormat/>
    <w:rsid w:val="005C42A3"/>
    <w:rPr>
      <w:i/>
      <w:iCs/>
    </w:rPr>
  </w:style>
  <w:style w:type="character" w:customStyle="1" w:styleId="AklamaBavurusu1">
    <w:name w:val="Açıklama Başvurusu1"/>
    <w:basedOn w:val="VarsaylanParagrafYazTipi1"/>
    <w:rsid w:val="005C42A3"/>
    <w:rPr>
      <w:sz w:val="16"/>
      <w:szCs w:val="16"/>
    </w:rPr>
  </w:style>
  <w:style w:type="character" w:styleId="Kpr">
    <w:name w:val="Hyperlink"/>
    <w:basedOn w:val="VarsaylanParagrafYazTipi1"/>
    <w:rsid w:val="005C42A3"/>
    <w:rPr>
      <w:color w:val="0000FF"/>
      <w:u w:val="single"/>
    </w:rPr>
  </w:style>
  <w:style w:type="character" w:styleId="zlenenKpr">
    <w:name w:val="FollowedHyperlink"/>
    <w:basedOn w:val="VarsaylanParagrafYazTipi1"/>
    <w:rsid w:val="005C42A3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5C42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5C42A3"/>
    <w:pPr>
      <w:spacing w:after="120"/>
    </w:pPr>
  </w:style>
  <w:style w:type="paragraph" w:styleId="Liste">
    <w:name w:val="List"/>
    <w:basedOn w:val="GvdeMetni"/>
    <w:rsid w:val="005C42A3"/>
  </w:style>
  <w:style w:type="paragraph" w:styleId="ResimYazs">
    <w:name w:val="caption"/>
    <w:basedOn w:val="Normal"/>
    <w:qFormat/>
    <w:rsid w:val="005C42A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C42A3"/>
    <w:pPr>
      <w:suppressLineNumbers/>
    </w:pPr>
  </w:style>
  <w:style w:type="paragraph" w:customStyle="1" w:styleId="AklamaMetni1">
    <w:name w:val="Açıklama Metni1"/>
    <w:basedOn w:val="Normal"/>
    <w:rsid w:val="005C42A3"/>
  </w:style>
  <w:style w:type="paragraph" w:customStyle="1" w:styleId="FootnoteBase">
    <w:name w:val="Footnote Base"/>
    <w:basedOn w:val="Normal"/>
    <w:rsid w:val="005C42A3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5C42A3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5C42A3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5C42A3"/>
    <w:rPr>
      <w:rFonts w:ascii="Courier" w:hAnsi="Courier" w:cs="Courier"/>
      <w:lang w:val="en-GB"/>
    </w:rPr>
  </w:style>
  <w:style w:type="paragraph" w:styleId="Altbilgi">
    <w:name w:val="footer"/>
    <w:basedOn w:val="Normal"/>
    <w:rsid w:val="005C42A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5C42A3"/>
  </w:style>
  <w:style w:type="paragraph" w:customStyle="1" w:styleId="MakroMetni1">
    <w:name w:val="Makro Metni1"/>
    <w:basedOn w:val="Normal"/>
    <w:rsid w:val="005C42A3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5C42A3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5C42A3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5C42A3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5C42A3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5C42A3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5C42A3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rsid w:val="005C42A3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5C42A3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5C42A3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5C42A3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5C42A3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5C42A3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5C42A3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5C42A3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5C42A3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5C42A3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5C42A3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5C42A3"/>
    <w:rPr>
      <w:i/>
      <w:iCs/>
    </w:rPr>
  </w:style>
  <w:style w:type="paragraph" w:customStyle="1" w:styleId="TableContents">
    <w:name w:val="Table Contents"/>
    <w:basedOn w:val="Normal"/>
    <w:rsid w:val="005C42A3"/>
    <w:pPr>
      <w:suppressLineNumbers/>
    </w:pPr>
  </w:style>
  <w:style w:type="paragraph" w:customStyle="1" w:styleId="TableHeading">
    <w:name w:val="Table Heading"/>
    <w:basedOn w:val="TableContents"/>
    <w:rsid w:val="005C42A3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&#246;&#287;renci@ma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.&#246;&#287;renci@m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2.&#246;&#287;renci@mai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suleyman.eken</cp:lastModifiedBy>
  <cp:revision>2</cp:revision>
  <cp:lastPrinted>2007-11-28T13:58:00Z</cp:lastPrinted>
  <dcterms:created xsi:type="dcterms:W3CDTF">2016-10-17T14:21:00Z</dcterms:created>
  <dcterms:modified xsi:type="dcterms:W3CDTF">2016-10-17T14:21:00Z</dcterms:modified>
</cp:coreProperties>
</file>